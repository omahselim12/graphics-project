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DF" w:rsidRPr="004835DF" w:rsidRDefault="004835DF" w:rsidP="004835DF">
      <w:pPr>
        <w:jc w:val="center"/>
        <w:rPr>
          <w:b/>
          <w:bCs/>
          <w:sz w:val="32"/>
          <w:szCs w:val="32"/>
        </w:rPr>
      </w:pPr>
      <w:r w:rsidRPr="004835DF">
        <w:rPr>
          <w:b/>
          <w:bCs/>
          <w:sz w:val="32"/>
          <w:szCs w:val="32"/>
        </w:rPr>
        <w:t>Computer graphics project</w:t>
      </w:r>
    </w:p>
    <w:p w:rsidR="00D7563F" w:rsidRDefault="00D7563F" w:rsidP="004835DF"/>
    <w:p w:rsidR="00D7563F" w:rsidRDefault="00F92F90" w:rsidP="004835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7.8pt">
            <v:imagedata r:id="rId8" o:title="WhatsApp Image 2021-01-06 at 5"/>
          </v:shape>
        </w:pict>
      </w:r>
    </w:p>
    <w:p w:rsidR="00D7563F" w:rsidRDefault="00D7563F" w:rsidP="004835DF"/>
    <w:p w:rsidR="00D7563F" w:rsidRDefault="00D7563F" w:rsidP="004835DF"/>
    <w:p w:rsidR="00D7563F" w:rsidRDefault="00F92F90" w:rsidP="004835DF">
      <w:r>
        <w:pict>
          <v:shape id="_x0000_i1026" type="#_x0000_t75" style="width:467.4pt;height:264.6pt">
            <v:imagedata r:id="rId9" o:title="WhatsApp Image 2021-01-06 at 5"/>
          </v:shape>
        </w:pict>
      </w:r>
    </w:p>
    <w:p w:rsidR="00D7563F" w:rsidRDefault="00D7563F" w:rsidP="004835DF"/>
    <w:p w:rsidR="00D7563F" w:rsidRDefault="00D7563F" w:rsidP="004835DF"/>
    <w:p w:rsidR="00D7563F" w:rsidRDefault="00D7563F" w:rsidP="004835DF"/>
    <w:p w:rsidR="00D7563F" w:rsidRDefault="00D7563F" w:rsidP="004835DF"/>
    <w:p w:rsidR="005E7F7D" w:rsidRPr="005E7F7D" w:rsidRDefault="00F92F90" w:rsidP="005E7F7D">
      <w:r>
        <w:lastRenderedPageBreak/>
        <w:pict>
          <v:shape id="_x0000_i1027" type="#_x0000_t75" style="width:467.4pt;height:248.4pt">
            <v:imagedata r:id="rId10" o:title="WhatsApp Image 2021-01-06 at 5"/>
          </v:shape>
        </w:pict>
      </w:r>
    </w:p>
    <w:p w:rsidR="00F92F90" w:rsidRDefault="00F92F90" w:rsidP="004835DF">
      <w:pPr>
        <w:rPr>
          <w:b/>
          <w:bCs/>
        </w:rPr>
      </w:pPr>
      <w:r>
        <w:rPr>
          <w:b/>
          <w:bCs/>
        </w:rPr>
        <w:t>Program details:</w:t>
      </w:r>
    </w:p>
    <w:p w:rsidR="00F92F90" w:rsidRPr="00F92F90" w:rsidRDefault="00F92F90" w:rsidP="004835DF">
      <w:r w:rsidRPr="00F92F90">
        <w:t xml:space="preserve">In this program </w:t>
      </w:r>
      <w:proofErr w:type="spellStart"/>
      <w:r w:rsidRPr="00F92F90">
        <w:t>opengl</w:t>
      </w:r>
      <w:proofErr w:type="spellEnd"/>
      <w:r w:rsidRPr="00F92F90">
        <w:t xml:space="preserve"> is used to create a two floors house with a chimney and a </w:t>
      </w:r>
      <w:proofErr w:type="spellStart"/>
      <w:r w:rsidRPr="00F92F90">
        <w:t>pourch</w:t>
      </w:r>
      <w:proofErr w:type="spellEnd"/>
      <w:r w:rsidRPr="00F92F90">
        <w:t>.</w:t>
      </w:r>
    </w:p>
    <w:p w:rsidR="00F92F90" w:rsidRPr="00F92F90" w:rsidRDefault="00F92F90" w:rsidP="004835DF">
      <w:r w:rsidRPr="00F92F90">
        <w:t xml:space="preserve">Also scaling </w:t>
      </w:r>
      <w:r>
        <w:t xml:space="preserve"> and scaling and rotation techniques are you used to zoom in , out , rotate right , left, tilt. </w:t>
      </w:r>
      <w:bookmarkStart w:id="0" w:name="_GoBack"/>
      <w:bookmarkEnd w:id="0"/>
      <w:r>
        <w:t xml:space="preserve"> </w:t>
      </w:r>
    </w:p>
    <w:p w:rsidR="005E7F7D" w:rsidRDefault="005E7F7D" w:rsidP="004835DF">
      <w:pPr>
        <w:rPr>
          <w:b/>
          <w:bCs/>
        </w:rPr>
      </w:pPr>
      <w:r>
        <w:rPr>
          <w:b/>
          <w:bCs/>
        </w:rPr>
        <w:t xml:space="preserve">How to </w:t>
      </w:r>
      <w:proofErr w:type="gramStart"/>
      <w:r>
        <w:rPr>
          <w:b/>
          <w:bCs/>
        </w:rPr>
        <w:t>use :</w:t>
      </w:r>
      <w:proofErr w:type="gramEnd"/>
    </w:p>
    <w:p w:rsidR="005E7F7D" w:rsidRPr="005E7F7D" w:rsidRDefault="005E7F7D" w:rsidP="005E7F7D">
      <w:r w:rsidRPr="005E7F7D">
        <w:t xml:space="preserve">Up </w:t>
      </w:r>
      <w:proofErr w:type="gramStart"/>
      <w:r w:rsidRPr="005E7F7D">
        <w:t>arrow :</w:t>
      </w:r>
      <w:proofErr w:type="gramEnd"/>
      <w:r w:rsidRPr="005E7F7D">
        <w:t xml:space="preserve"> zoom in</w:t>
      </w:r>
    </w:p>
    <w:p w:rsidR="005E7F7D" w:rsidRPr="005E7F7D" w:rsidRDefault="005E7F7D" w:rsidP="005E7F7D">
      <w:r w:rsidRPr="005E7F7D">
        <w:t>Down arrow: zoom out</w:t>
      </w:r>
    </w:p>
    <w:p w:rsidR="005E7F7D" w:rsidRPr="005E7F7D" w:rsidRDefault="005E7F7D" w:rsidP="005E7F7D">
      <w:r w:rsidRPr="005E7F7D">
        <w:t>Right arrow: rotate right</w:t>
      </w:r>
    </w:p>
    <w:p w:rsidR="005E7F7D" w:rsidRPr="005E7F7D" w:rsidRDefault="005E7F7D" w:rsidP="005E7F7D">
      <w:r w:rsidRPr="005E7F7D">
        <w:t xml:space="preserve">Left </w:t>
      </w:r>
      <w:proofErr w:type="gramStart"/>
      <w:r w:rsidRPr="005E7F7D">
        <w:t>arrow :</w:t>
      </w:r>
      <w:proofErr w:type="gramEnd"/>
      <w:r w:rsidRPr="005E7F7D">
        <w:t xml:space="preserve"> rotate left</w:t>
      </w:r>
    </w:p>
    <w:p w:rsidR="005E7F7D" w:rsidRPr="005E7F7D" w:rsidRDefault="005E7F7D" w:rsidP="005E7F7D">
      <w:r w:rsidRPr="005E7F7D">
        <w:t>Page up: tilt right</w:t>
      </w:r>
    </w:p>
    <w:p w:rsidR="005E7F7D" w:rsidRDefault="005E7F7D" w:rsidP="004835DF">
      <w:pPr>
        <w:rPr>
          <w:b/>
          <w:bCs/>
          <w:i/>
          <w:iCs/>
        </w:rPr>
      </w:pPr>
    </w:p>
    <w:p w:rsidR="00D7563F" w:rsidRPr="00D7563F" w:rsidRDefault="00D7563F" w:rsidP="004835DF">
      <w:pPr>
        <w:rPr>
          <w:b/>
          <w:bCs/>
          <w:i/>
          <w:iCs/>
        </w:rPr>
      </w:pPr>
      <w:r w:rsidRPr="00D7563F">
        <w:rPr>
          <w:b/>
          <w:bCs/>
          <w:i/>
          <w:iCs/>
        </w:rPr>
        <w:t>Code:</w:t>
      </w:r>
    </w:p>
    <w:p w:rsidR="004835DF" w:rsidRDefault="004835DF" w:rsidP="004835DF">
      <w:r>
        <w:t>#include&lt;</w:t>
      </w:r>
      <w:proofErr w:type="spellStart"/>
      <w:r>
        <w:t>stdio.h</w:t>
      </w:r>
      <w:proofErr w:type="spellEnd"/>
      <w:r>
        <w:t>&gt;</w:t>
      </w:r>
    </w:p>
    <w:p w:rsidR="004835DF" w:rsidRDefault="004835DF" w:rsidP="004835DF">
      <w:r>
        <w:t>#include&lt;GL/</w:t>
      </w:r>
      <w:proofErr w:type="spellStart"/>
      <w:r>
        <w:t>glut.h</w:t>
      </w:r>
      <w:proofErr w:type="spellEnd"/>
      <w:r>
        <w:t>&gt;</w:t>
      </w:r>
    </w:p>
    <w:p w:rsidR="00490B8C" w:rsidRDefault="00490B8C" w:rsidP="004835DF"/>
    <w:p w:rsidR="004835DF" w:rsidRDefault="004835DF" w:rsidP="004835DF">
      <w:proofErr w:type="gramStart"/>
      <w:r>
        <w:t>float</w:t>
      </w:r>
      <w:proofErr w:type="gramEnd"/>
      <w:r>
        <w:t xml:space="preserve"> angle = -45;</w:t>
      </w:r>
    </w:p>
    <w:p w:rsidR="004835DF" w:rsidRDefault="004835DF" w:rsidP="004835DF">
      <w:proofErr w:type="gramStart"/>
      <w:r>
        <w:t>float</w:t>
      </w:r>
      <w:proofErr w:type="gramEnd"/>
      <w:r>
        <w:t xml:space="preserve"> </w:t>
      </w:r>
      <w:proofErr w:type="spellStart"/>
      <w:r>
        <w:t>xScale</w:t>
      </w:r>
      <w:proofErr w:type="spellEnd"/>
      <w:r>
        <w:t xml:space="preserve"> = 1, </w:t>
      </w:r>
      <w:proofErr w:type="spellStart"/>
      <w:r>
        <w:t>yScale</w:t>
      </w:r>
      <w:proofErr w:type="spellEnd"/>
      <w:r>
        <w:t xml:space="preserve"> = 1, </w:t>
      </w:r>
      <w:proofErr w:type="spellStart"/>
      <w:r>
        <w:t>zangle</w:t>
      </w:r>
      <w:proofErr w:type="spellEnd"/>
      <w:r>
        <w:t xml:space="preserve"> = 0;</w:t>
      </w:r>
    </w:p>
    <w:p w:rsidR="00AA0389" w:rsidRDefault="00AA0389" w:rsidP="004B32A2">
      <w:r>
        <w:t>//</w:t>
      </w:r>
      <w:r w:rsidR="004B32A2">
        <w:t>door with texture code but not working</w:t>
      </w:r>
    </w:p>
    <w:p w:rsidR="004B32A2" w:rsidRDefault="00AA0389" w:rsidP="004B32A2">
      <w:r>
        <w:t xml:space="preserve"> </w:t>
      </w:r>
      <w:r w:rsidR="000D6B36">
        <w:t>*/</w:t>
      </w:r>
      <w:r w:rsidR="004B32A2" w:rsidRPr="004B32A2">
        <w:t xml:space="preserve"> </w:t>
      </w:r>
      <w:r w:rsidR="004B32A2">
        <w:t xml:space="preserve">void </w:t>
      </w:r>
      <w:proofErr w:type="gramStart"/>
      <w:r w:rsidR="004B32A2">
        <w:t>door()</w:t>
      </w:r>
      <w:proofErr w:type="gramEnd"/>
    </w:p>
    <w:p w:rsidR="004B32A2" w:rsidRDefault="004B32A2" w:rsidP="004B32A2">
      <w:r>
        <w:t>{</w:t>
      </w:r>
    </w:p>
    <w:p w:rsidR="004B32A2" w:rsidRDefault="004B32A2" w:rsidP="004B32A2"/>
    <w:p w:rsidR="004B32A2" w:rsidRDefault="004B32A2" w:rsidP="004B32A2">
      <w:r>
        <w:t xml:space="preserve">   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lightIntensity</w:t>
      </w:r>
      <w:proofErr w:type="spellEnd"/>
      <w:r>
        <w:t>[</w:t>
      </w:r>
      <w:proofErr w:type="gramEnd"/>
      <w:r>
        <w:t>] = {2.7f, 2.7f, 2.7f, 1.0f};</w:t>
      </w:r>
    </w:p>
    <w:p w:rsidR="004B32A2" w:rsidRDefault="004B32A2" w:rsidP="004B32A2">
      <w:r>
        <w:t xml:space="preserve">   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lightPosition</w:t>
      </w:r>
      <w:proofErr w:type="spellEnd"/>
      <w:r>
        <w:t>[</w:t>
      </w:r>
      <w:proofErr w:type="gramEnd"/>
      <w:r>
        <w:t>] = {2.0f, 6.0f, 3.0f, 0.0f};</w:t>
      </w:r>
    </w:p>
    <w:p w:rsidR="004B32A2" w:rsidRDefault="004B32A2" w:rsidP="004B32A2"/>
    <w:p w:rsidR="004B32A2" w:rsidRDefault="004B32A2" w:rsidP="004B32A2"/>
    <w:p w:rsidR="004B32A2" w:rsidRDefault="004B32A2" w:rsidP="004B32A2">
      <w:r>
        <w:t xml:space="preserve">    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GL_POSITION, </w:t>
      </w:r>
      <w:proofErr w:type="spellStart"/>
      <w:r>
        <w:t>lightPosition</w:t>
      </w:r>
      <w:proofErr w:type="spellEnd"/>
      <w:r>
        <w:t>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GL_DIFFUSE, </w:t>
      </w:r>
      <w:proofErr w:type="spellStart"/>
      <w:r>
        <w:t>lightIntensity</w:t>
      </w:r>
      <w:proofErr w:type="spellEnd"/>
      <w:r>
        <w:t>);</w:t>
      </w:r>
    </w:p>
    <w:p w:rsidR="004B32A2" w:rsidRDefault="004B32A2" w:rsidP="004B32A2"/>
    <w:p w:rsidR="004B32A2" w:rsidRDefault="004B32A2" w:rsidP="004B32A2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glBindTexture</w:t>
      </w:r>
      <w:proofErr w:type="spellEnd"/>
      <w:r>
        <w:t>(</w:t>
      </w:r>
      <w:proofErr w:type="gramEnd"/>
      <w:r>
        <w:t>GL_TEXTURE_2D,8);</w:t>
      </w:r>
    </w:p>
    <w:p w:rsidR="004B32A2" w:rsidRDefault="004B32A2" w:rsidP="004B32A2">
      <w:r>
        <w:lastRenderedPageBreak/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GL_TEXTURE_2D);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roadFunc</w:t>
      </w:r>
      <w:proofErr w:type="spellEnd"/>
      <w:r>
        <w:t>(</w:t>
      </w:r>
      <w:proofErr w:type="gramEnd"/>
      <w:r>
        <w:t>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GL_TEXTURE_2D);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B32A2" w:rsidRDefault="004B32A2" w:rsidP="004B32A2"/>
    <w:p w:rsidR="004B32A2" w:rsidRDefault="004B32A2" w:rsidP="004B32A2">
      <w:r>
        <w:t>}</w:t>
      </w:r>
    </w:p>
    <w:p w:rsidR="004B32A2" w:rsidRDefault="004B32A2" w:rsidP="004B32A2"/>
    <w:p w:rsidR="004B32A2" w:rsidRDefault="004B32A2" w:rsidP="004B32A2">
      <w:proofErr w:type="gramStart"/>
      <w:r>
        <w:t>void</w:t>
      </w:r>
      <w:proofErr w:type="gramEnd"/>
      <w:r>
        <w:t xml:space="preserve"> door1()</w:t>
      </w:r>
    </w:p>
    <w:p w:rsidR="004B32A2" w:rsidRDefault="004B32A2" w:rsidP="004B32A2">
      <w:r>
        <w:t>{</w:t>
      </w:r>
    </w:p>
    <w:p w:rsidR="00E1008C" w:rsidRDefault="00E1008C" w:rsidP="004B32A2">
      <w:pPr>
        <w:rPr>
          <w:rFonts w:ascii="Courier New" w:hAnsi="Courier New" w:cs="Courier New"/>
          <w:b/>
          <w:bCs/>
          <w:color w:val="FF0000"/>
          <w:sz w:val="23"/>
          <w:szCs w:val="23"/>
          <w:shd w:val="clear" w:color="auto" w:fill="282B2E"/>
        </w:rPr>
      </w:pPr>
    </w:p>
    <w:p w:rsidR="004B32A2" w:rsidRDefault="004B32A2" w:rsidP="004B32A2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E1008C" w:rsidRDefault="00E1008C" w:rsidP="004B32A2"/>
    <w:p w:rsidR="004B32A2" w:rsidRDefault="004B32A2" w:rsidP="004B32A2">
      <w:r>
        <w:t xml:space="preserve">    </w:t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90, 1, 0, 0);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0.5, 1, 1);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0,.5,-0.5);</w:t>
      </w:r>
    </w:p>
    <w:p w:rsidR="004B32A2" w:rsidRDefault="004B32A2" w:rsidP="004B32A2">
      <w:r>
        <w:t xml:space="preserve">    </w:t>
      </w:r>
      <w:proofErr w:type="gramStart"/>
      <w:r>
        <w:t>door(</w:t>
      </w:r>
      <w:proofErr w:type="gramEnd"/>
      <w:r>
        <w:t>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B32A2" w:rsidRDefault="004B32A2" w:rsidP="004B32A2">
      <w:r>
        <w:t>}</w:t>
      </w:r>
    </w:p>
    <w:p w:rsidR="004B32A2" w:rsidRDefault="004B32A2" w:rsidP="004B32A2"/>
    <w:p w:rsidR="004B32A2" w:rsidRDefault="004B32A2" w:rsidP="004B32A2">
      <w:proofErr w:type="gramStart"/>
      <w:r>
        <w:t>void</w:t>
      </w:r>
      <w:proofErr w:type="gramEnd"/>
      <w:r>
        <w:t xml:space="preserve"> </w:t>
      </w:r>
      <w:proofErr w:type="spellStart"/>
      <w:r>
        <w:t>doorFinal</w:t>
      </w:r>
      <w:proofErr w:type="spellEnd"/>
      <w:r>
        <w:t>()</w:t>
      </w:r>
    </w:p>
    <w:p w:rsidR="004B32A2" w:rsidRDefault="004B32A2" w:rsidP="004B32A2">
      <w:r>
        <w:t>{</w:t>
      </w:r>
    </w:p>
    <w:p w:rsidR="00490B8C" w:rsidRDefault="00490B8C" w:rsidP="00490B8C">
      <w:proofErr w:type="gramStart"/>
      <w:r>
        <w:t>char</w:t>
      </w:r>
      <w:proofErr w:type="gramEnd"/>
      <w:r>
        <w:t xml:space="preserve"> *data –</w:t>
      </w:r>
      <w:proofErr w:type="spellStart"/>
      <w:r>
        <w:t>stbi</w:t>
      </w:r>
      <w:proofErr w:type="spellEnd"/>
      <w:r>
        <w:t xml:space="preserve"> load(“wood.jpg”, 5, 10 ,0,0);</w:t>
      </w:r>
    </w:p>
    <w:p w:rsidR="004B32A2" w:rsidRDefault="004B32A2" w:rsidP="004B32A2"/>
    <w:p w:rsidR="004B32A2" w:rsidRDefault="004B32A2" w:rsidP="004B32A2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glTranslated</w:t>
      </w:r>
      <w:proofErr w:type="spellEnd"/>
      <w:r>
        <w:t>(</w:t>
      </w:r>
      <w:proofErr w:type="gramEnd"/>
      <w:r>
        <w:t>-0.22,-0.18,-0.9);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1,0.8,1);</w:t>
      </w:r>
    </w:p>
    <w:p w:rsidR="004B32A2" w:rsidRDefault="004B32A2" w:rsidP="004B32A2">
      <w:r>
        <w:t xml:space="preserve">    </w:t>
      </w:r>
      <w:proofErr w:type="gramStart"/>
      <w:r>
        <w:t>door1(</w:t>
      </w:r>
      <w:proofErr w:type="gramEnd"/>
      <w:r>
        <w:t>);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B32A2" w:rsidRDefault="004B32A2" w:rsidP="004B32A2">
      <w:r>
        <w:t>}</w:t>
      </w:r>
    </w:p>
    <w:p w:rsidR="004B32A2" w:rsidRDefault="004B32A2" w:rsidP="004B32A2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4B32A2" w:rsidRDefault="004B32A2" w:rsidP="004B32A2">
      <w:r>
        <w:t>}</w:t>
      </w:r>
    </w:p>
    <w:p w:rsidR="004B32A2" w:rsidRDefault="004B32A2" w:rsidP="004835DF">
      <w:r>
        <w:t>*/</w:t>
      </w:r>
    </w:p>
    <w:p w:rsidR="009110AA" w:rsidRDefault="009110AA" w:rsidP="009110AA">
      <w:r>
        <w:t>// lights code from section</w:t>
      </w:r>
    </w:p>
    <w:p w:rsidR="009110AA" w:rsidRDefault="009110AA" w:rsidP="009110AA">
      <w:proofErr w:type="gramStart"/>
      <w:r>
        <w:t>void</w:t>
      </w:r>
      <w:proofErr w:type="gramEnd"/>
      <w:r>
        <w:t xml:space="preserve"> lights()</w:t>
      </w:r>
    </w:p>
    <w:p w:rsidR="009110AA" w:rsidRDefault="009110AA" w:rsidP="009110AA">
      <w:r>
        <w:t>{</w:t>
      </w:r>
    </w:p>
    <w:p w:rsidR="009110AA" w:rsidRDefault="009110AA" w:rsidP="00671D83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lightpos</w:t>
      </w:r>
      <w:proofErr w:type="spellEnd"/>
      <w:r>
        <w:t>[</w:t>
      </w:r>
      <w:proofErr w:type="gramEnd"/>
      <w:r>
        <w:t>] = { 12,15,10 };</w:t>
      </w:r>
      <w:r w:rsidR="00671D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//light direction. </w:t>
      </w:r>
    </w:p>
    <w:p w:rsidR="009110AA" w:rsidRDefault="009110AA" w:rsidP="009110AA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lightcolor</w:t>
      </w:r>
      <w:proofErr w:type="spellEnd"/>
      <w:r>
        <w:t>[</w:t>
      </w:r>
      <w:proofErr w:type="gramEnd"/>
      <w:r>
        <w:t>] = { 1,0,0 };</w:t>
      </w:r>
    </w:p>
    <w:p w:rsidR="009110AA" w:rsidRDefault="009110AA" w:rsidP="0034080E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ambColor</w:t>
      </w:r>
      <w:proofErr w:type="spellEnd"/>
      <w:r>
        <w:t>[</w:t>
      </w:r>
      <w:proofErr w:type="gramEnd"/>
      <w:r>
        <w:t>] = { 1,1,0 };</w:t>
      </w:r>
      <w:r w:rsidR="00671D83">
        <w:t>//</w:t>
      </w:r>
      <w:r w:rsidR="00671D83" w:rsidRPr="00671D83">
        <w:rPr>
          <w:rFonts w:ascii="Segoe UI" w:hAnsi="Segoe UI" w:cs="Segoe UI"/>
          <w:color w:val="171717"/>
          <w:shd w:val="clear" w:color="auto" w:fill="FFFFFF"/>
        </w:rPr>
        <w:t xml:space="preserve"> </w:t>
      </w:r>
    </w:p>
    <w:p w:rsidR="009110AA" w:rsidRDefault="009110AA" w:rsidP="009110AA"/>
    <w:p w:rsidR="009110AA" w:rsidRDefault="009110AA" w:rsidP="009110AA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:rsidR="009110AA" w:rsidRDefault="009110AA" w:rsidP="009110AA">
      <w:r>
        <w:tab/>
      </w:r>
      <w:proofErr w:type="spellStart"/>
      <w:proofErr w:type="gramStart"/>
      <w:r>
        <w:t>glLightModelfv</w:t>
      </w:r>
      <w:proofErr w:type="spellEnd"/>
      <w:r>
        <w:t>(</w:t>
      </w:r>
      <w:proofErr w:type="gramEnd"/>
      <w:r>
        <w:t xml:space="preserve">GL_LIGHT_MODEL_AMBIENT, </w:t>
      </w:r>
      <w:proofErr w:type="spellStart"/>
      <w:r>
        <w:t>ambColor</w:t>
      </w:r>
      <w:proofErr w:type="spellEnd"/>
      <w:r>
        <w:t>);</w:t>
      </w:r>
      <w:r w:rsidR="0034080E" w:rsidRPr="0034080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A66366">
        <w:rPr>
          <w:rFonts w:ascii="Segoe UI" w:hAnsi="Segoe UI" w:cs="Segoe UI"/>
          <w:color w:val="171717"/>
          <w:shd w:val="clear" w:color="auto" w:fill="FFFFFF"/>
        </w:rPr>
        <w:t>//</w:t>
      </w:r>
      <w:r w:rsidR="0034080E">
        <w:rPr>
          <w:rFonts w:ascii="Segoe UI" w:hAnsi="Segoe UI" w:cs="Segoe UI"/>
          <w:color w:val="171717"/>
          <w:shd w:val="clear" w:color="auto" w:fill="FFFFFF"/>
        </w:rPr>
        <w:t xml:space="preserve">sets lighting model </w:t>
      </w:r>
      <w:proofErr w:type="spellStart"/>
      <w:r w:rsidR="0034080E">
        <w:rPr>
          <w:rFonts w:ascii="Segoe UI" w:hAnsi="Segoe UI" w:cs="Segoe UI"/>
          <w:color w:val="171717"/>
          <w:shd w:val="clear" w:color="auto" w:fill="FFFFFF"/>
        </w:rPr>
        <w:t>parameterto</w:t>
      </w:r>
      <w:proofErr w:type="spellEnd"/>
      <w:r w:rsidR="0034080E">
        <w:rPr>
          <w:rFonts w:ascii="Segoe UI" w:hAnsi="Segoe UI" w:cs="Segoe UI"/>
          <w:color w:val="171717"/>
          <w:shd w:val="clear" w:color="auto" w:fill="FFFFFF"/>
        </w:rPr>
        <w:t xml:space="preserve"> give shinny look</w:t>
      </w:r>
    </w:p>
    <w:p w:rsidR="009110AA" w:rsidRDefault="009110AA" w:rsidP="009110AA"/>
    <w:p w:rsidR="009110AA" w:rsidRDefault="009110AA" w:rsidP="009110AA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GL_LIGHT0);</w:t>
      </w:r>
    </w:p>
    <w:p w:rsidR="009110AA" w:rsidRDefault="009110AA" w:rsidP="009110AA"/>
    <w:p w:rsidR="009110AA" w:rsidRDefault="009110AA" w:rsidP="009110AA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GL_POSITION, </w:t>
      </w:r>
      <w:proofErr w:type="spellStart"/>
      <w:r>
        <w:t>lightpos</w:t>
      </w:r>
      <w:proofErr w:type="spellEnd"/>
      <w:r>
        <w:t>);</w:t>
      </w:r>
    </w:p>
    <w:p w:rsidR="009110AA" w:rsidRDefault="009110AA" w:rsidP="009110AA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GL_DIFFUSE, </w:t>
      </w:r>
      <w:proofErr w:type="spellStart"/>
      <w:r>
        <w:t>lightcolor</w:t>
      </w:r>
      <w:proofErr w:type="spellEnd"/>
      <w:r>
        <w:t>);</w:t>
      </w:r>
    </w:p>
    <w:p w:rsidR="009110AA" w:rsidRDefault="009110AA" w:rsidP="009110AA">
      <w:r>
        <w:t>}</w:t>
      </w:r>
    </w:p>
    <w:p w:rsidR="004835DF" w:rsidRDefault="004835DF" w:rsidP="004835DF">
      <w:proofErr w:type="gramStart"/>
      <w:r>
        <w:lastRenderedPageBreak/>
        <w:t>static</w:t>
      </w:r>
      <w:proofErr w:type="gramEnd"/>
      <w:r>
        <w:t xml:space="preserve"> void resize(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</w:t>
      </w:r>
    </w:p>
    <w:p w:rsidR="004835DF" w:rsidRDefault="004835DF" w:rsidP="004835DF">
      <w:r>
        <w:t>{</w:t>
      </w:r>
    </w:p>
    <w:p w:rsidR="004835DF" w:rsidRDefault="004835DF" w:rsidP="004835DF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</w:t>
      </w:r>
      <w:proofErr w:type="spellStart"/>
      <w:r>
        <w:t>ar</w:t>
      </w:r>
      <w:proofErr w:type="spellEnd"/>
      <w:r>
        <w:t xml:space="preserve"> = (float)width / (float)height;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width, height);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glFrustum</w:t>
      </w:r>
      <w:proofErr w:type="spellEnd"/>
      <w:r>
        <w:t>(</w:t>
      </w:r>
      <w:proofErr w:type="gramEnd"/>
      <w:r>
        <w:t>-</w:t>
      </w:r>
      <w:proofErr w:type="spellStart"/>
      <w:r>
        <w:t>ar</w:t>
      </w:r>
      <w:proofErr w:type="spellEnd"/>
      <w:r>
        <w:t xml:space="preserve">, </w:t>
      </w:r>
      <w:proofErr w:type="spellStart"/>
      <w:r>
        <w:t>ar</w:t>
      </w:r>
      <w:proofErr w:type="spellEnd"/>
      <w:r>
        <w:t>, -1.0, 1.0, 2.0, 100.0);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>}</w:t>
      </w:r>
    </w:p>
    <w:p w:rsidR="004835DF" w:rsidRDefault="004835DF" w:rsidP="004835DF">
      <w:proofErr w:type="gramStart"/>
      <w:r>
        <w:t>void</w:t>
      </w:r>
      <w:proofErr w:type="gramEnd"/>
      <w:r>
        <w:t xml:space="preserve"> </w:t>
      </w:r>
      <w:proofErr w:type="spellStart"/>
      <w:r>
        <w:t>rotateFunc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4835DF" w:rsidRDefault="004835DF" w:rsidP="004835DF">
      <w:r>
        <w:t xml:space="preserve">    </w:t>
      </w:r>
      <w:proofErr w:type="gramStart"/>
      <w:r>
        <w:t>switch</w:t>
      </w:r>
      <w:proofErr w:type="gramEnd"/>
      <w:r>
        <w:t xml:space="preserve"> (key) {</w:t>
      </w:r>
    </w:p>
    <w:p w:rsidR="004835DF" w:rsidRDefault="004835DF" w:rsidP="004835DF">
      <w:r>
        <w:t xml:space="preserve">    </w:t>
      </w:r>
      <w:proofErr w:type="gramStart"/>
      <w:r>
        <w:t>case</w:t>
      </w:r>
      <w:proofErr w:type="gramEnd"/>
      <w:r>
        <w:t xml:space="preserve"> GLUT_KEY_RIGHT:</w:t>
      </w:r>
    </w:p>
    <w:p w:rsidR="004835DF" w:rsidRDefault="004835DF" w:rsidP="004835DF">
      <w:r>
        <w:t xml:space="preserve">        </w:t>
      </w:r>
      <w:proofErr w:type="gramStart"/>
      <w:r>
        <w:t>angle</w:t>
      </w:r>
      <w:proofErr w:type="gramEnd"/>
      <w:r>
        <w:t xml:space="preserve"> += 1;</w:t>
      </w:r>
    </w:p>
    <w:p w:rsidR="004835DF" w:rsidRDefault="004835DF" w:rsidP="004835DF">
      <w:r>
        <w:t xml:space="preserve">        </w:t>
      </w:r>
      <w:proofErr w:type="gramStart"/>
      <w:r>
        <w:t>if</w:t>
      </w:r>
      <w:proofErr w:type="gramEnd"/>
      <w:r>
        <w:t xml:space="preserve"> (angle &gt; 360) angle = 0.0;</w:t>
      </w:r>
    </w:p>
    <w:p w:rsidR="004835DF" w:rsidRDefault="004835DF" w:rsidP="004835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835DF" w:rsidRDefault="004835DF" w:rsidP="004835DF">
      <w:r>
        <w:t xml:space="preserve">    </w:t>
      </w:r>
      <w:proofErr w:type="gramStart"/>
      <w:r>
        <w:t>case</w:t>
      </w:r>
      <w:proofErr w:type="gramEnd"/>
      <w:r>
        <w:t xml:space="preserve"> GLUT_KEY_LEFT:</w:t>
      </w:r>
    </w:p>
    <w:p w:rsidR="004835DF" w:rsidRDefault="004835DF" w:rsidP="004835DF">
      <w:r>
        <w:t xml:space="preserve">        </w:t>
      </w:r>
      <w:proofErr w:type="gramStart"/>
      <w:r>
        <w:t>angle</w:t>
      </w:r>
      <w:proofErr w:type="gramEnd"/>
      <w:r>
        <w:t xml:space="preserve"> -= 1;</w:t>
      </w:r>
    </w:p>
    <w:p w:rsidR="004835DF" w:rsidRDefault="004835DF" w:rsidP="004835DF">
      <w:r>
        <w:t xml:space="preserve">        </w:t>
      </w:r>
      <w:proofErr w:type="gramStart"/>
      <w:r>
        <w:t>if</w:t>
      </w:r>
      <w:proofErr w:type="gramEnd"/>
      <w:r>
        <w:t xml:space="preserve"> (angle &gt; 360) angle = 0.0;</w:t>
      </w:r>
    </w:p>
    <w:p w:rsidR="004835DF" w:rsidRDefault="004835DF" w:rsidP="004835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835DF" w:rsidRDefault="004835DF" w:rsidP="004835DF">
      <w:r>
        <w:t xml:space="preserve">    </w:t>
      </w:r>
      <w:proofErr w:type="gramStart"/>
      <w:r>
        <w:t>case</w:t>
      </w:r>
      <w:proofErr w:type="gramEnd"/>
      <w:r>
        <w:t xml:space="preserve"> GLUT_KEY_DOWN:</w:t>
      </w:r>
    </w:p>
    <w:p w:rsidR="004835DF" w:rsidRDefault="004835DF" w:rsidP="004835D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xScale</w:t>
      </w:r>
      <w:proofErr w:type="spellEnd"/>
      <w:r>
        <w:t xml:space="preserve"> &gt; 0.7)</w:t>
      </w:r>
    </w:p>
    <w:p w:rsidR="004835DF" w:rsidRDefault="004835DF" w:rsidP="004835DF">
      <w:r>
        <w:t xml:space="preserve">        {</w:t>
      </w:r>
    </w:p>
    <w:p w:rsidR="004835DF" w:rsidRDefault="004835DF" w:rsidP="004835DF">
      <w:r>
        <w:t xml:space="preserve">            </w:t>
      </w:r>
      <w:proofErr w:type="spellStart"/>
      <w:proofErr w:type="gramStart"/>
      <w:r>
        <w:t>xScale</w:t>
      </w:r>
      <w:proofErr w:type="spellEnd"/>
      <w:proofErr w:type="gramEnd"/>
      <w:r>
        <w:t xml:space="preserve"> -= 0.01;</w:t>
      </w:r>
    </w:p>
    <w:p w:rsidR="004835DF" w:rsidRDefault="004835DF" w:rsidP="004835DF">
      <w:r>
        <w:t xml:space="preserve">            </w:t>
      </w:r>
      <w:proofErr w:type="spellStart"/>
      <w:proofErr w:type="gramStart"/>
      <w:r>
        <w:t>yScale</w:t>
      </w:r>
      <w:proofErr w:type="spellEnd"/>
      <w:proofErr w:type="gramEnd"/>
      <w:r>
        <w:t xml:space="preserve"> -= 0.01;</w:t>
      </w:r>
    </w:p>
    <w:p w:rsidR="004835DF" w:rsidRDefault="004835DF" w:rsidP="004835DF">
      <w:r>
        <w:t xml:space="preserve">        }</w:t>
      </w:r>
    </w:p>
    <w:p w:rsidR="004835DF" w:rsidRDefault="004835DF" w:rsidP="004835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835DF" w:rsidRDefault="004835DF" w:rsidP="004835DF">
      <w:r>
        <w:t xml:space="preserve">    </w:t>
      </w:r>
      <w:proofErr w:type="gramStart"/>
      <w:r>
        <w:t>case</w:t>
      </w:r>
      <w:proofErr w:type="gramEnd"/>
      <w:r>
        <w:t xml:space="preserve"> GLUT_KEY_UP:</w:t>
      </w:r>
    </w:p>
    <w:p w:rsidR="004835DF" w:rsidRDefault="004835DF" w:rsidP="004835D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xScale</w:t>
      </w:r>
      <w:proofErr w:type="spellEnd"/>
      <w:r>
        <w:t xml:space="preserve"> &lt; 1.5) {</w:t>
      </w:r>
    </w:p>
    <w:p w:rsidR="004835DF" w:rsidRDefault="004835DF" w:rsidP="004835DF">
      <w:r>
        <w:t xml:space="preserve">            </w:t>
      </w:r>
      <w:proofErr w:type="spellStart"/>
      <w:proofErr w:type="gramStart"/>
      <w:r>
        <w:t>xScale</w:t>
      </w:r>
      <w:proofErr w:type="spellEnd"/>
      <w:proofErr w:type="gramEnd"/>
      <w:r>
        <w:t xml:space="preserve"> += 0.01;</w:t>
      </w:r>
    </w:p>
    <w:p w:rsidR="004835DF" w:rsidRDefault="004835DF" w:rsidP="004835DF">
      <w:r>
        <w:t xml:space="preserve">            </w:t>
      </w:r>
      <w:proofErr w:type="spellStart"/>
      <w:proofErr w:type="gramStart"/>
      <w:r>
        <w:t>yScale</w:t>
      </w:r>
      <w:proofErr w:type="spellEnd"/>
      <w:proofErr w:type="gramEnd"/>
      <w:r>
        <w:t xml:space="preserve"> += 0.01;</w:t>
      </w:r>
    </w:p>
    <w:p w:rsidR="004835DF" w:rsidRDefault="004835DF" w:rsidP="004835DF">
      <w:r>
        <w:t xml:space="preserve">        }</w:t>
      </w:r>
    </w:p>
    <w:p w:rsidR="004835DF" w:rsidRDefault="004835DF" w:rsidP="004835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case</w:t>
      </w:r>
      <w:proofErr w:type="gramEnd"/>
      <w:r>
        <w:t xml:space="preserve"> GLUT_KEY_PAGE_UP:</w:t>
      </w:r>
    </w:p>
    <w:p w:rsidR="004835DF" w:rsidRDefault="004835DF" w:rsidP="004835DF">
      <w:r>
        <w:t xml:space="preserve">        </w:t>
      </w:r>
      <w:proofErr w:type="spellStart"/>
      <w:proofErr w:type="gramStart"/>
      <w:r>
        <w:t>zangle</w:t>
      </w:r>
      <w:proofErr w:type="spellEnd"/>
      <w:proofErr w:type="gramEnd"/>
      <w:r>
        <w:t xml:space="preserve"> = 1;</w:t>
      </w:r>
    </w:p>
    <w:p w:rsidR="004835DF" w:rsidRDefault="004835DF" w:rsidP="004835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835DF" w:rsidRDefault="004835DF" w:rsidP="004835DF">
      <w:r>
        <w:t xml:space="preserve">    </w:t>
      </w:r>
      <w:proofErr w:type="gramStart"/>
      <w:r>
        <w:t>case</w:t>
      </w:r>
      <w:proofErr w:type="gramEnd"/>
      <w:r>
        <w:t xml:space="preserve"> GLUT_KEY_PAGE_DOWN:</w:t>
      </w:r>
    </w:p>
    <w:p w:rsidR="004835DF" w:rsidRDefault="004835DF" w:rsidP="004835DF">
      <w:r>
        <w:t xml:space="preserve">        </w:t>
      </w:r>
      <w:proofErr w:type="spellStart"/>
      <w:proofErr w:type="gramStart"/>
      <w:r>
        <w:t>zangle</w:t>
      </w:r>
      <w:proofErr w:type="spellEnd"/>
      <w:proofErr w:type="gramEnd"/>
      <w:r>
        <w:t xml:space="preserve"> = 0;</w:t>
      </w:r>
    </w:p>
    <w:p w:rsidR="004835DF" w:rsidRDefault="004835DF" w:rsidP="004835D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}</w:t>
      </w:r>
    </w:p>
    <w:p w:rsidR="004835DF" w:rsidRDefault="004835DF" w:rsidP="004835DF">
      <w:r>
        <w:t>////////////////////////////</w:t>
      </w:r>
    </w:p>
    <w:p w:rsidR="004835DF" w:rsidRDefault="004835DF" w:rsidP="004835DF">
      <w:proofErr w:type="gramStart"/>
      <w:r>
        <w:t>void</w:t>
      </w:r>
      <w:proofErr w:type="gramEnd"/>
      <w:r>
        <w:t xml:space="preserve"> </w:t>
      </w:r>
      <w:proofErr w:type="spellStart"/>
      <w:r>
        <w:t>scaleFunc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4835DF" w:rsidRDefault="004835DF" w:rsidP="004835DF">
      <w:r>
        <w:t xml:space="preserve">    </w:t>
      </w:r>
      <w:proofErr w:type="gramStart"/>
      <w:r>
        <w:t>switch</w:t>
      </w:r>
      <w:proofErr w:type="gramEnd"/>
      <w:r>
        <w:t xml:space="preserve"> (key) {</w:t>
      </w:r>
    </w:p>
    <w:p w:rsidR="004835DF" w:rsidRDefault="004835DF" w:rsidP="004835DF">
      <w:r>
        <w:t xml:space="preserve">    }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lastRenderedPageBreak/>
        <w:t>}</w:t>
      </w:r>
    </w:p>
    <w:p w:rsidR="004835DF" w:rsidRDefault="004835DF" w:rsidP="004835DF">
      <w:r>
        <w:t>////////////////////////////</w:t>
      </w:r>
    </w:p>
    <w:p w:rsidR="004835DF" w:rsidRDefault="004835DF" w:rsidP="004835DF">
      <w:proofErr w:type="gramStart"/>
      <w:r>
        <w:t>void</w:t>
      </w:r>
      <w:proofErr w:type="gramEnd"/>
      <w:r>
        <w:t xml:space="preserve"> </w:t>
      </w:r>
      <w:proofErr w:type="spellStart"/>
      <w:r>
        <w:t>renderScene</w:t>
      </w:r>
      <w:proofErr w:type="spellEnd"/>
      <w:r>
        <w:t>(void) {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-10);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-10, 10, 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.6, .9);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10, 10, 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1,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10, -10,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-10, -10, 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1, .1);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//grass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-30, -1.5, 100);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-30, -1.5, -100);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30, -1.5, -100);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.9, 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30, -1.5, 100);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///////////////////////////////////////////////////////////////////////////////////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0,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</w:t>
      </w:r>
    </w:p>
    <w:p w:rsidR="004835DF" w:rsidRDefault="004835DF" w:rsidP="004835DF">
      <w:r>
        <w:lastRenderedPageBreak/>
        <w:t xml:space="preserve">    </w:t>
      </w:r>
      <w:proofErr w:type="gramStart"/>
      <w:r>
        <w:t>glVertex3f(</w:t>
      </w:r>
      <w:proofErr w:type="gramEnd"/>
      <w:r>
        <w:t>2, -1.5,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-1.5,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//////////////////////////Second Floor/////////////////////////////////////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0.06);// Wall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0,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0, .8);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1.5,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1.5, .8);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  // Wall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0, -.8);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0, -.8);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1.5, -.8);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1.5, -.8);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///////////////////////////////Second floor top///////////////////////////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  // Wall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1.5,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1.5, -.8);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lastRenderedPageBreak/>
        <w:t xml:space="preserve">    </w:t>
      </w:r>
      <w:proofErr w:type="gramStart"/>
      <w:r>
        <w:t>glVertex3f(</w:t>
      </w:r>
      <w:proofErr w:type="gramEnd"/>
      <w:r>
        <w:t>-1.7, 2, 0);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  // Wall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1.5,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1.5, -.8);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2, 0);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/////////////////////////////////////////////////////////////WINDOW/////////////////////////////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.84, .36,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-.5, 1.0005);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-.5, 1.0005);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.84, .46,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-1, 1.0005);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-1, 1.0005);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-.5, 1.01);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-.5, 1.01);</w:t>
      </w:r>
    </w:p>
    <w:p w:rsidR="004835DF" w:rsidRDefault="004835DF" w:rsidP="004835DF"/>
    <w:p w:rsidR="004835DF" w:rsidRDefault="004835DF" w:rsidP="004835DF">
      <w:r>
        <w:lastRenderedPageBreak/>
        <w:t xml:space="preserve">    </w:t>
      </w:r>
      <w:proofErr w:type="gramStart"/>
      <w:r>
        <w:t>glVertex3f(</w:t>
      </w:r>
      <w:proofErr w:type="gramEnd"/>
      <w:r>
        <w:t>-.8, -1, 1.01);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-1, 1.01);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.8,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.8, .81);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1.2,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1.2, .81);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);///////////////////////////Window Top Fill/////////////////////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.84, .36,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.8, .809);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.8, .809);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1.2, .809);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1.2, .809);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////////////////////////////////////////////////////Top Window Strips/////////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.9,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.9, .81);</w:t>
      </w:r>
    </w:p>
    <w:p w:rsidR="004835DF" w:rsidRDefault="004835DF" w:rsidP="004835DF">
      <w:r>
        <w:lastRenderedPageBreak/>
        <w:t xml:space="preserve">    </w:t>
      </w:r>
      <w:proofErr w:type="gramStart"/>
      <w:r>
        <w:t>glVertex3f(</w:t>
      </w:r>
      <w:proofErr w:type="gramEnd"/>
      <w:r>
        <w:t>-1.2, 1.0,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1.0,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1.1,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1.1,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-1.2, 1.2, .81);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-.6, 1.2, .81);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////////////////////////////////////STRIPS/////////////////////////////////////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-.6,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-.6,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-.7,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-.7,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-.8,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-.8,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-.9,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-.9, 1.009);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/////////////////////////////////////////cyliner//////////////////////////////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0,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-.6,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-.6,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-.7,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-.7,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-.8,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-.8,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-1.5, -.9, 1.009);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-.8, -.9, 1.009);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0,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0, -1);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-1.5,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-1.5, -1);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//////////////////////////*****POURCH****///////////////////////////////////////////////////////////////////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.66,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0, .95);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-1.5,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-1.5, .95);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lastRenderedPageBreak/>
        <w:t xml:space="preserve">    </w:t>
      </w:r>
      <w:proofErr w:type="gramStart"/>
      <w:r>
        <w:t>glColor3f(</w:t>
      </w:r>
      <w:proofErr w:type="gramEnd"/>
      <w:r>
        <w:t>0.94, .66,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0, .95);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0,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-1.5,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-1.5, .95);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.66,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0,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-1.5,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-1.5,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.66,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0, -.95);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0, -1);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-1.5,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-1.5, -.95);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lastRenderedPageBreak/>
        <w:t xml:space="preserve">    </w:t>
      </w:r>
      <w:proofErr w:type="gramStart"/>
      <w:r>
        <w:t>glColor3f(</w:t>
      </w:r>
      <w:proofErr w:type="gramEnd"/>
      <w:r>
        <w:t>0.94, .66,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0, -.95);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0, -1);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-1.5,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-1.5, -.95);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.66, 0.56);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0,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2.95, -1.5, -1);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-1.5,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0, -1);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</w:t>
      </w:r>
      <w:proofErr w:type="spellStart"/>
      <w:r>
        <w:t>pourch</w:t>
      </w:r>
      <w:proofErr w:type="spellEnd"/>
      <w:r>
        <w:t xml:space="preserve"> roof/////////////////////////////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0.04,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0.04,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0.04,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0.04, -1);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.26, 0.26);</w:t>
      </w:r>
    </w:p>
    <w:p w:rsidR="004835DF" w:rsidRDefault="004835DF" w:rsidP="004835DF">
      <w:r>
        <w:lastRenderedPageBreak/>
        <w:t xml:space="preserve">    </w:t>
      </w:r>
      <w:proofErr w:type="gramStart"/>
      <w:r>
        <w:t>glVertex3f(</w:t>
      </w:r>
      <w:proofErr w:type="gramEnd"/>
      <w:r>
        <w:t>2, 0.04,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0.04,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.0,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.0,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0.04,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0.04, -1);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.0,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.0, -1);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0.04,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3, 0.04, -1);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.0,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.0,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//Wall///////////////////////////////////////////////////////////////////////////////////////////////////////////////////////////////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right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lastRenderedPageBreak/>
        <w:t xml:space="preserve">    </w:t>
      </w:r>
      <w:proofErr w:type="gramStart"/>
      <w:r>
        <w:t>glVertex3f(</w:t>
      </w:r>
      <w:proofErr w:type="gramEnd"/>
      <w:r>
        <w:t>2, 0,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-1.5,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-1.5, -1);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//left 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0,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0,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-1.5,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-1.5, -1);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/////////////////////////////////////////////////////////////////////////////////////////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r>
        <w:t>GLubyte</w:t>
      </w:r>
      <w:proofErr w:type="spellEnd"/>
      <w:r>
        <w:t xml:space="preserve"> </w:t>
      </w:r>
      <w:proofErr w:type="gramStart"/>
      <w:r>
        <w:t>halftone[</w:t>
      </w:r>
      <w:proofErr w:type="gramEnd"/>
      <w:r>
        <w:t>] = {</w:t>
      </w:r>
    </w:p>
    <w:p w:rsidR="004835DF" w:rsidRDefault="004835DF" w:rsidP="004835DF">
      <w:r>
        <w:t xml:space="preserve">        //0xAA,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0x0A, 0x0A, 0x0A, 0x0A, 0x05, 0x05, 0x05, 0x05,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/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0x0A, 0x0A, 0x0A, 0x0A, 0x05, 0x05, 0x05, 0x05,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0x55,</w:t>
      </w:r>
    </w:p>
    <w:p w:rsidR="004835DF" w:rsidRDefault="004835DF" w:rsidP="004835DF">
      <w:r>
        <w:t xml:space="preserve">        0xAA, 0xAA, 0xAA, 0xAA, 0x55, 0x55, 0x55, </w:t>
      </w:r>
      <w:proofErr w:type="gramStart"/>
      <w:r>
        <w:t>0x55 }</w:t>
      </w:r>
      <w:proofErr w:type="gramEnd"/>
      <w:r>
        <w:t>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lastRenderedPageBreak/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 xml:space="preserve">GL_POLYGON_STIPPLE);          </w:t>
      </w:r>
      <w:r>
        <w:tab/>
        <w:t>// Enable POLYGON STIPPLE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glPolygonStipple</w:t>
      </w:r>
      <w:proofErr w:type="spellEnd"/>
      <w:r>
        <w:t>(</w:t>
      </w:r>
      <w:proofErr w:type="gramEnd"/>
      <w:r>
        <w:t>halftone);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//left 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0.1, 0.2, 0.1);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-2.01, 0, -1.0);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-2.01, 0, 1.0);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-2.01, -1.5, 1.0);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-2.01, -1.5, -1.0);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//Roof//////////////////////////////////////////////////////////////////////////////////////////////////////////////////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1, 1, 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-2.1, 0, 1.1);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2.1, 0, 1.1);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.8,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.8, 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lastRenderedPageBreak/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1, 1, 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-1.8, 1.4, 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.4, 1.4, 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.4, 2,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-1.8, 2, 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1, 1, 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-1.8, 1.4, -1);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.4, 1.4, -1);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.4, 2,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-1.8, 2, 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//roof back/////////////////////////////////////////////////////////////CHIMINY////////////////////////////////////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//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 // </w:t>
      </w:r>
      <w:proofErr w:type="spellStart"/>
      <w:proofErr w:type="gramStart"/>
      <w:r>
        <w:t>glPolygonStipple</w:t>
      </w:r>
      <w:proofErr w:type="spellEnd"/>
      <w:r>
        <w:t>(</w:t>
      </w:r>
      <w:proofErr w:type="spellStart"/>
      <w:proofErr w:type="gramEnd"/>
      <w:r>
        <w:t>myInitial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1, .7);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1, .7);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0, .7);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0, 0.7);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lastRenderedPageBreak/>
        <w:t xml:space="preserve">    //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//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 // </w:t>
      </w:r>
      <w:proofErr w:type="spellStart"/>
      <w:proofErr w:type="gramStart"/>
      <w:r>
        <w:t>glPolygonStipple</w:t>
      </w:r>
      <w:proofErr w:type="spellEnd"/>
      <w:r>
        <w:t>(</w:t>
      </w:r>
      <w:proofErr w:type="spellStart"/>
      <w:proofErr w:type="gramEnd"/>
      <w:r>
        <w:t>myInitial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1, 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1, .2);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0, 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0, .2);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//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 // </w:t>
      </w:r>
      <w:proofErr w:type="spellStart"/>
      <w:proofErr w:type="gramStart"/>
      <w:r>
        <w:t>glPolygonStipple</w:t>
      </w:r>
      <w:proofErr w:type="spellEnd"/>
      <w:r>
        <w:t>(</w:t>
      </w:r>
      <w:proofErr w:type="spellStart"/>
      <w:proofErr w:type="gramEnd"/>
      <w:r>
        <w:t>myInitial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1, 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1, .7);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0, .7);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0, .2);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lastRenderedPageBreak/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//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 // </w:t>
      </w:r>
      <w:proofErr w:type="spellStart"/>
      <w:proofErr w:type="gramStart"/>
      <w:r>
        <w:t>glPolygonStipple</w:t>
      </w:r>
      <w:proofErr w:type="spellEnd"/>
      <w:r>
        <w:t>(</w:t>
      </w:r>
      <w:proofErr w:type="spellStart"/>
      <w:proofErr w:type="gramEnd"/>
      <w:r>
        <w:t>myInitial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1, 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1, .7);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0, .7);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1.5, 0, .2);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////////////////////////////Second Floor//////////////////////////////////////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0,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0, -.8);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1.5, -.8);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-1.7, 1.5, .8);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0,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0, -.8);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.06, 0.06);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1.5, -.8);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.3, 1.5, .8);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/////////////////////////////////////////////////DOOR/////////////////////////////////////////////</w:t>
      </w:r>
    </w:p>
    <w:p w:rsidR="00D7563F" w:rsidRDefault="00D7563F" w:rsidP="00D7563F">
      <w:r>
        <w:t>/*</w:t>
      </w:r>
      <w:r w:rsidRPr="00D7563F">
        <w:t xml:space="preserve"> </w:t>
      </w:r>
      <w:r>
        <w:t xml:space="preserve">void </w:t>
      </w:r>
      <w:proofErr w:type="spellStart"/>
      <w:proofErr w:type="gramStart"/>
      <w:r>
        <w:t>doorFinal</w:t>
      </w:r>
      <w:proofErr w:type="spellEnd"/>
      <w:r>
        <w:t>(</w:t>
      </w:r>
      <w:proofErr w:type="gramEnd"/>
      <w:r>
        <w:t>)*/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lastRenderedPageBreak/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0.6f, 0.1f, 0.0f);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-.5, 1.0005);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-.5, 1.0005);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0.8f, 0.1f, 0.0f);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-1.49, 1.0005);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-1.49, 1.0005);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.3, .3, .3);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-.5, 1.0007);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-.5, 1.0007);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.56, 0.59);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-1.49, 1.0007);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-1.49, 1.0007);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.4, .4, .4);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.55, -.8,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.7, -.8,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.7, -1.39,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.55, -1.39, 1.00069);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4835DF" w:rsidRDefault="004835DF" w:rsidP="004835DF">
      <w:r>
        <w:lastRenderedPageBreak/>
        <w:t xml:space="preserve">    </w:t>
      </w:r>
      <w:proofErr w:type="gramStart"/>
      <w:r>
        <w:t>glColor3f(</w:t>
      </w:r>
      <w:proofErr w:type="gramEnd"/>
      <w:r>
        <w:t>.4, .4, .4);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.8, -.8,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.95, -.8,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.95, -1.39,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.8, -1.39, 1.00069);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.55, -.8,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.7, -.8, 1.00069);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.46, 0.49);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.7, -1.39,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.55, -1.39, 1.00069);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.8, -.8,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.95, -.8, 1.00069);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0.94, .46, 0.49);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.95, -1.39, 1.00069);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.8, -1.39, 1.00069);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//////////////////////////////////////////Steps////////////////////////////////////////////////////////////////////////////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0.74,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-1.4, 1.2);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-1.4, 1.2);</w:t>
      </w:r>
    </w:p>
    <w:p w:rsidR="004835DF" w:rsidRDefault="004835DF" w:rsidP="004835DF">
      <w:r>
        <w:lastRenderedPageBreak/>
        <w:t xml:space="preserve">    </w:t>
      </w:r>
      <w:proofErr w:type="gramStart"/>
      <w:r>
        <w:t>glColor3f(</w:t>
      </w:r>
      <w:proofErr w:type="gramEnd"/>
      <w:r>
        <w:t>0.84,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-1.49, 1.2);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-1.49, 1.2);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-1.4, 1.2);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-1.4, 1.00);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-1.49, 1.00);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-1.49, 1.2);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.16, 0.16);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-1.4, 1.2);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-1.4, 1.2);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.46, 0.46);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-1.4, 1.00);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.5, -1.4, 1.00);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lastRenderedPageBreak/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 Wall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-1.4, 1.2);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-1.4, 1.00);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.36, 0.36);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-1.49, 1.00);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1, -1.49, 1.2);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////////////////////////////////////////////////////////////////////////////////////////////////////////////////////////////////////////////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//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 // </w:t>
      </w:r>
      <w:proofErr w:type="spellStart"/>
      <w:proofErr w:type="gramStart"/>
      <w:r>
        <w:t>glPolygonStipple</w:t>
      </w:r>
      <w:proofErr w:type="spellEnd"/>
      <w:r>
        <w:t>(</w:t>
      </w:r>
      <w:proofErr w:type="spellStart"/>
      <w:proofErr w:type="gramEnd"/>
      <w:r>
        <w:t>myInitial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0.2, 0.2, 0.2);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-2.1, 0, -1.1);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2.1, 0, -1.1);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.8, .8, .8);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.8, 0);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.8, 0);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//Wall Upper////////////////////////////////////////////////////////////////////////////////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0, 1.1);</w:t>
      </w:r>
    </w:p>
    <w:p w:rsidR="004835DF" w:rsidRDefault="004835DF" w:rsidP="004835DF">
      <w:r>
        <w:lastRenderedPageBreak/>
        <w:t xml:space="preserve">    </w:t>
      </w:r>
      <w:proofErr w:type="gramStart"/>
      <w:r>
        <w:t>glVertex3f(</w:t>
      </w:r>
      <w:proofErr w:type="gramEnd"/>
      <w:r>
        <w:t>-1.9, .8, 0);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-2, 0, -1.1);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glPolygonStipple</w:t>
      </w:r>
      <w:proofErr w:type="spellEnd"/>
      <w:r>
        <w:t>(</w:t>
      </w:r>
      <w:proofErr w:type="gramEnd"/>
      <w:r>
        <w:t>halftone);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-2.01, 0, 1.1);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-1.9, .8, 0);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-2.01, 0, -1.1);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GL_POLYGON_STIPPLE);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0, -6);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 xml:space="preserve">angle, 0.0, 1, </w:t>
      </w:r>
      <w:proofErr w:type="spellStart"/>
      <w:r>
        <w:t>zangle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xScale</w:t>
      </w:r>
      <w:proofErr w:type="spellEnd"/>
      <w:r>
        <w:t xml:space="preserve">, </w:t>
      </w:r>
      <w:proofErr w:type="spellStart"/>
      <w:r>
        <w:t>yScale</w:t>
      </w:r>
      <w:proofErr w:type="spellEnd"/>
      <w:r>
        <w:t>, 1);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  //Roof</w:t>
      </w:r>
    </w:p>
    <w:p w:rsidR="004835DF" w:rsidRDefault="004835DF" w:rsidP="004835DF">
      <w:r>
        <w:t xml:space="preserve">    </w:t>
      </w:r>
      <w:proofErr w:type="gramStart"/>
      <w:r>
        <w:t>glColor3f(</w:t>
      </w:r>
      <w:proofErr w:type="gramEnd"/>
      <w:r>
        <w:t>0.84, .26, 0.26);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0, 1.1);</w:t>
      </w:r>
    </w:p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1.9, .8, 0);</w:t>
      </w:r>
    </w:p>
    <w:p w:rsidR="004835DF" w:rsidRDefault="004835DF" w:rsidP="004835DF"/>
    <w:p w:rsidR="004835DF" w:rsidRDefault="004835DF" w:rsidP="004835DF">
      <w:r>
        <w:t xml:space="preserve">    </w:t>
      </w:r>
      <w:proofErr w:type="gramStart"/>
      <w:r>
        <w:t>glVertex3f(</w:t>
      </w:r>
      <w:proofErr w:type="gramEnd"/>
      <w:r>
        <w:t>2, 0, -1.1);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////////////////////////////////////////////////////////////////////////////////////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:rsidR="004835DF" w:rsidRDefault="004835DF" w:rsidP="004835DF"/>
    <w:p w:rsidR="004835DF" w:rsidRDefault="004835DF" w:rsidP="004835DF">
      <w:r>
        <w:t>}</w:t>
      </w:r>
    </w:p>
    <w:p w:rsidR="004835DF" w:rsidRDefault="004835DF" w:rsidP="004835DF">
      <w:proofErr w:type="gramStart"/>
      <w:r>
        <w:t>void</w:t>
      </w:r>
      <w:proofErr w:type="gramEnd"/>
      <w:r>
        <w:t xml:space="preserve"> Initialize() {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0.0, 1.0);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-10.0, 10.0, -10.0, 10.0, -10.0, 10.0);</w:t>
      </w:r>
    </w:p>
    <w:p w:rsidR="004835DF" w:rsidRDefault="004835DF" w:rsidP="004835DF"/>
    <w:p w:rsidR="004835DF" w:rsidRDefault="004835DF" w:rsidP="004835DF">
      <w:r>
        <w:t>}</w:t>
      </w:r>
    </w:p>
    <w:p w:rsidR="004835DF" w:rsidRDefault="004835DF" w:rsidP="004835DF">
      <w:proofErr w:type="gramStart"/>
      <w:r>
        <w:t>void</w:t>
      </w:r>
      <w:proofErr w:type="gramEnd"/>
      <w:r>
        <w:t xml:space="preserve"> lights()</w:t>
      </w:r>
    </w:p>
    <w:p w:rsidR="004835DF" w:rsidRDefault="004835DF" w:rsidP="004835DF">
      <w:r>
        <w:t>{</w:t>
      </w:r>
    </w:p>
    <w:p w:rsidR="004835DF" w:rsidRDefault="004835DF" w:rsidP="004835DF">
      <w:r>
        <w:t xml:space="preserve">   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lightpos</w:t>
      </w:r>
      <w:proofErr w:type="spellEnd"/>
      <w:r>
        <w:t>[</w:t>
      </w:r>
      <w:proofErr w:type="gramEnd"/>
      <w:r>
        <w:t>] = { 12,15,10 };</w:t>
      </w:r>
    </w:p>
    <w:p w:rsidR="004835DF" w:rsidRDefault="004835DF" w:rsidP="004835DF">
      <w:r>
        <w:t xml:space="preserve">   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lightcolor</w:t>
      </w:r>
      <w:proofErr w:type="spellEnd"/>
      <w:r>
        <w:t>[</w:t>
      </w:r>
      <w:proofErr w:type="gramEnd"/>
      <w:r>
        <w:t>] = { 1,0,0 };</w:t>
      </w:r>
    </w:p>
    <w:p w:rsidR="004835DF" w:rsidRDefault="004835DF" w:rsidP="004835DF">
      <w:r>
        <w:t xml:space="preserve">    </w:t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ambColor</w:t>
      </w:r>
      <w:proofErr w:type="spellEnd"/>
      <w:r>
        <w:t>[</w:t>
      </w:r>
      <w:proofErr w:type="gramEnd"/>
      <w:r>
        <w:t>] = { 1,1,0 };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glLightModelfv</w:t>
      </w:r>
      <w:proofErr w:type="spellEnd"/>
      <w:r>
        <w:t>(</w:t>
      </w:r>
      <w:proofErr w:type="gramEnd"/>
      <w:r>
        <w:t xml:space="preserve">GL_LIGHT_MODEL_AMBIENT, </w:t>
      </w:r>
      <w:proofErr w:type="spellStart"/>
      <w:r>
        <w:t>ambColor</w:t>
      </w:r>
      <w:proofErr w:type="spellEnd"/>
      <w:r>
        <w:t>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GL_LIGHT0);</w:t>
      </w:r>
    </w:p>
    <w:p w:rsidR="004835DF" w:rsidRDefault="004835DF" w:rsidP="004835DF"/>
    <w:p w:rsidR="004835DF" w:rsidRDefault="004835DF" w:rsidP="004835DF">
      <w:r>
        <w:t xml:space="preserve">    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GL_POSITION, </w:t>
      </w:r>
      <w:proofErr w:type="spellStart"/>
      <w:r>
        <w:t>lightpos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GL_DIFFUSE, </w:t>
      </w:r>
      <w:proofErr w:type="spellStart"/>
      <w:r>
        <w:t>lightcolor</w:t>
      </w:r>
      <w:proofErr w:type="spellEnd"/>
      <w:r>
        <w:t>);</w:t>
      </w:r>
    </w:p>
    <w:p w:rsidR="004835DF" w:rsidRDefault="004835DF" w:rsidP="004835DF">
      <w:r>
        <w:t>}</w:t>
      </w:r>
    </w:p>
    <w:p w:rsidR="004835DF" w:rsidRDefault="004835DF" w:rsidP="004835D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GLUT_RGBA | GLUT_DEPTH);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 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1500, 1000);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"Assignment ");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glutReshapeFunc</w:t>
      </w:r>
      <w:proofErr w:type="spellEnd"/>
      <w:r>
        <w:t>(</w:t>
      </w:r>
      <w:proofErr w:type="gramEnd"/>
      <w:r>
        <w:t>resize);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spellStart"/>
      <w:proofErr w:type="gramEnd"/>
      <w:r>
        <w:t>renderScene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glutSpecialFunc</w:t>
      </w:r>
      <w:proofErr w:type="spellEnd"/>
      <w:r>
        <w:t>(</w:t>
      </w:r>
      <w:proofErr w:type="spellStart"/>
      <w:proofErr w:type="gramEnd"/>
      <w:r>
        <w:t>rotateFunc</w:t>
      </w:r>
      <w:proofErr w:type="spellEnd"/>
      <w:r>
        <w:t>);</w:t>
      </w:r>
    </w:p>
    <w:p w:rsidR="004835DF" w:rsidRDefault="004835DF" w:rsidP="004835DF">
      <w:r>
        <w:t xml:space="preserve">    </w:t>
      </w:r>
      <w:proofErr w:type="gramStart"/>
      <w:r>
        <w:t>Initialize(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lights(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4835DF" w:rsidRDefault="004835DF" w:rsidP="004835D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9204E" w:rsidRDefault="004835DF" w:rsidP="004835DF">
      <w:r>
        <w:t>}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DF"/>
    <w:rsid w:val="000D6B36"/>
    <w:rsid w:val="00195F7A"/>
    <w:rsid w:val="0034080E"/>
    <w:rsid w:val="004835DF"/>
    <w:rsid w:val="00490B8C"/>
    <w:rsid w:val="004B32A2"/>
    <w:rsid w:val="005E3E74"/>
    <w:rsid w:val="005E7F7D"/>
    <w:rsid w:val="00645252"/>
    <w:rsid w:val="00671D83"/>
    <w:rsid w:val="006D3D74"/>
    <w:rsid w:val="0083569A"/>
    <w:rsid w:val="009110AA"/>
    <w:rsid w:val="00A66366"/>
    <w:rsid w:val="00A9204E"/>
    <w:rsid w:val="00AA0389"/>
    <w:rsid w:val="00D7563F"/>
    <w:rsid w:val="00E1008C"/>
    <w:rsid w:val="00F9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6D0A2-5DAD-44FD-AB59-13DB281F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hljs-keyword">
    <w:name w:val="hljs-keyword"/>
    <w:basedOn w:val="DefaultParagraphFont"/>
    <w:rsid w:val="00E1008C"/>
  </w:style>
  <w:style w:type="character" w:customStyle="1" w:styleId="hljs-string">
    <w:name w:val="hljs-string"/>
    <w:basedOn w:val="DefaultParagraphFont"/>
    <w:rsid w:val="00E1008C"/>
  </w:style>
  <w:style w:type="character" w:customStyle="1" w:styleId="hljs-number">
    <w:name w:val="hljs-number"/>
    <w:basedOn w:val="DefaultParagraphFont"/>
    <w:rsid w:val="00E10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940</TotalTime>
  <Pages>24</Pages>
  <Words>4138</Words>
  <Characters>23592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omar hossam</cp:lastModifiedBy>
  <cp:revision>12</cp:revision>
  <dcterms:created xsi:type="dcterms:W3CDTF">2021-01-06T15:26:00Z</dcterms:created>
  <dcterms:modified xsi:type="dcterms:W3CDTF">2021-01-07T11:44:00Z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